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19B" w:rsidRPr="00677046" w:rsidRDefault="004F719B" w:rsidP="004F719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  <w:r w:rsidRPr="00677046">
        <w:rPr>
          <w:rFonts w:ascii="Arial" w:hAnsi="Arial" w:cs="Arial"/>
          <w:b/>
          <w:sz w:val="28"/>
        </w:rPr>
        <w:t>PSG College of Technology</w:t>
      </w:r>
    </w:p>
    <w:p w:rsidR="00EE0AF9" w:rsidRPr="00677046" w:rsidRDefault="004F719B" w:rsidP="004F719B">
      <w:pPr>
        <w:spacing w:after="120" w:line="240" w:lineRule="auto"/>
        <w:jc w:val="center"/>
        <w:rPr>
          <w:rFonts w:ascii="Arial" w:hAnsi="Arial" w:cs="Arial"/>
          <w:sz w:val="26"/>
        </w:rPr>
      </w:pPr>
      <w:r w:rsidRPr="00677046">
        <w:rPr>
          <w:rFonts w:ascii="Arial" w:hAnsi="Arial" w:cs="Arial"/>
          <w:sz w:val="26"/>
        </w:rPr>
        <w:t xml:space="preserve">Department of </w:t>
      </w:r>
      <w:r w:rsidR="00CD04A4" w:rsidRPr="00677046">
        <w:rPr>
          <w:rFonts w:ascii="Arial" w:hAnsi="Arial" w:cs="Arial"/>
          <w:sz w:val="26"/>
        </w:rPr>
        <w:t>Applied Maths &amp; Computational Sciences</w:t>
      </w:r>
    </w:p>
    <w:p w:rsidR="004F719B" w:rsidRPr="00677046" w:rsidRDefault="005756F3" w:rsidP="004F719B">
      <w:pPr>
        <w:spacing w:after="12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1</w:t>
      </w:r>
      <w:r w:rsidR="00633467">
        <w:rPr>
          <w:rFonts w:ascii="Arial" w:hAnsi="Arial" w:cs="Arial"/>
          <w:b/>
        </w:rPr>
        <w:t>5</w:t>
      </w:r>
      <w:r w:rsidR="004F719B" w:rsidRPr="00677046">
        <w:rPr>
          <w:rFonts w:ascii="Arial" w:hAnsi="Arial" w:cs="Arial"/>
          <w:b/>
        </w:rPr>
        <w:t>X</w:t>
      </w:r>
      <w:r w:rsidR="00BD1A2D">
        <w:rPr>
          <w:rFonts w:ascii="Arial" w:hAnsi="Arial" w:cs="Arial"/>
          <w:b/>
        </w:rPr>
        <w:t>W</w:t>
      </w:r>
      <w:r w:rsidR="004F719B" w:rsidRPr="00677046">
        <w:rPr>
          <w:rFonts w:ascii="Arial" w:hAnsi="Arial" w:cs="Arial"/>
          <w:b/>
        </w:rPr>
        <w:t>8</w:t>
      </w:r>
      <w:r w:rsidR="00BD1A2D">
        <w:rPr>
          <w:rFonts w:ascii="Arial" w:hAnsi="Arial" w:cs="Arial"/>
          <w:b/>
        </w:rPr>
        <w:t>7</w:t>
      </w:r>
      <w:r w:rsidR="004F719B" w:rsidRPr="00677046">
        <w:rPr>
          <w:rFonts w:ascii="Arial" w:hAnsi="Arial" w:cs="Arial"/>
          <w:b/>
        </w:rPr>
        <w:t xml:space="preserve"> </w:t>
      </w:r>
      <w:r w:rsidR="00BD1A2D">
        <w:rPr>
          <w:rFonts w:ascii="Arial" w:hAnsi="Arial" w:cs="Arial"/>
          <w:b/>
        </w:rPr>
        <w:t xml:space="preserve">Soft Computing </w:t>
      </w:r>
      <w:proofErr w:type="gramStart"/>
      <w:r w:rsidR="00BD1A2D">
        <w:rPr>
          <w:rFonts w:ascii="Arial" w:hAnsi="Arial" w:cs="Arial"/>
          <w:b/>
        </w:rPr>
        <w:t>Lab</w:t>
      </w:r>
      <w:r w:rsidR="004F719B" w:rsidRPr="00677046">
        <w:rPr>
          <w:rFonts w:ascii="Arial" w:hAnsi="Arial" w:cs="Arial"/>
          <w:b/>
        </w:rPr>
        <w:t xml:space="preserve"> :</w:t>
      </w:r>
      <w:proofErr w:type="gramEnd"/>
      <w:r w:rsidR="00BD1A2D">
        <w:rPr>
          <w:rFonts w:ascii="Arial" w:hAnsi="Arial" w:cs="Arial"/>
          <w:b/>
        </w:rPr>
        <w:t xml:space="preserve"> Search</w:t>
      </w:r>
      <w:r>
        <w:rPr>
          <w:rFonts w:ascii="Arial" w:hAnsi="Arial" w:cs="Arial"/>
          <w:b/>
        </w:rPr>
        <w:t xml:space="preserve"> Problem Sheet</w:t>
      </w:r>
    </w:p>
    <w:p w:rsidR="00BD1A2D" w:rsidRDefault="00BD1A2D" w:rsidP="004F719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Code DFS, BFS, IDS </w:t>
      </w:r>
      <w:bookmarkStart w:id="0" w:name="_GoBack"/>
      <w:bookmarkEnd w:id="0"/>
      <w:r>
        <w:rPr>
          <w:rFonts w:ascii="Arial" w:hAnsi="Arial" w:cs="Arial"/>
        </w:rPr>
        <w:t>on the graph given below:</w:t>
      </w:r>
    </w:p>
    <w:p w:rsidR="00BD1A2D" w:rsidRDefault="00633467" w:rsidP="00BD1A2D">
      <w:pPr>
        <w:pStyle w:val="ListParagraph"/>
        <w:rPr>
          <w:rFonts w:eastAsia="Times New Roman"/>
        </w:rPr>
      </w:pPr>
      <w:r>
        <w:rPr>
          <w:rFonts w:eastAsia="Times New Roman"/>
        </w:rPr>
        <w:t>Initial is Arad and goal is Bucharest</w:t>
      </w:r>
      <w:r w:rsidR="00BD1A2D">
        <w:rPr>
          <w:rFonts w:eastAsia="Times New Roman"/>
        </w:rPr>
        <w:tab/>
      </w:r>
    </w:p>
    <w:p w:rsidR="00BD1A2D" w:rsidRDefault="00633467" w:rsidP="00BD1A2D">
      <w:pPr>
        <w:pStyle w:val="ListParagraph"/>
        <w:rPr>
          <w:rFonts w:eastAsia="Times New Roma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 wp14:anchorId="5ADF8D72" wp14:editId="4D423584">
            <wp:extent cx="5943600" cy="3881535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1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719B" w:rsidRDefault="004F719B" w:rsidP="004F719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77046">
        <w:rPr>
          <w:rFonts w:ascii="Arial" w:hAnsi="Arial" w:cs="Arial"/>
        </w:rPr>
        <w:t>A</w:t>
      </w:r>
      <w:r w:rsidR="00BD1A2D">
        <w:rPr>
          <w:rFonts w:ascii="Arial" w:hAnsi="Arial" w:cs="Arial"/>
        </w:rPr>
        <w:t xml:space="preserve">pply blind search algorithms to the </w:t>
      </w:r>
      <w:r w:rsidR="00881609">
        <w:rPr>
          <w:rFonts w:ascii="Arial" w:hAnsi="Arial" w:cs="Arial"/>
        </w:rPr>
        <w:t>graph from A to M</w:t>
      </w:r>
      <w:r w:rsidR="00BD1A2D">
        <w:rPr>
          <w:rFonts w:ascii="Arial" w:hAnsi="Arial" w:cs="Arial"/>
        </w:rPr>
        <w:t xml:space="preserve"> :</w:t>
      </w:r>
    </w:p>
    <w:p w:rsidR="00BD1A2D" w:rsidRPr="00677046" w:rsidRDefault="00881609" w:rsidP="00BD1A2D">
      <w:pPr>
        <w:pStyle w:val="ListParagraph"/>
        <w:rPr>
          <w:rFonts w:ascii="Arial" w:hAnsi="Arial" w:cs="Arial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 wp14:anchorId="35FA7AE2" wp14:editId="6548FDA7">
            <wp:extent cx="4581525" cy="3095625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719B" w:rsidRPr="00677046" w:rsidRDefault="004F719B" w:rsidP="004F719B">
      <w:pPr>
        <w:pStyle w:val="ListParagraph"/>
        <w:ind w:left="1080"/>
        <w:rPr>
          <w:rFonts w:ascii="Arial" w:hAnsi="Arial" w:cs="Arial"/>
          <w:sz w:val="8"/>
        </w:rPr>
      </w:pPr>
    </w:p>
    <w:p w:rsidR="00677046" w:rsidRDefault="0061630A" w:rsidP="00D728B7">
      <w:pPr>
        <w:spacing w:after="120" w:line="240" w:lineRule="auto"/>
        <w:jc w:val="center"/>
        <w:rPr>
          <w:rFonts w:ascii="Arial" w:hAnsi="Arial" w:cs="Arial"/>
          <w:b/>
        </w:rPr>
      </w:pPr>
      <w:r w:rsidRPr="00677046">
        <w:rPr>
          <w:rFonts w:ascii="Arial" w:hAnsi="Arial" w:cs="Arial"/>
          <w:b/>
        </w:rPr>
        <w:t>/ END /</w:t>
      </w:r>
    </w:p>
    <w:sectPr w:rsidR="00677046" w:rsidSect="0061630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MS PMincho"/>
    <w:charset w:val="80"/>
    <w:family w:val="roman"/>
    <w:pitch w:val="variable"/>
  </w:font>
  <w:font w:name="DejaVu Sans">
    <w:panose1 w:val="020B0603030804020204"/>
    <w:charset w:val="80"/>
    <w:family w:val="auto"/>
    <w:pitch w:val="variable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2"/>
    <w:multiLevelType w:val="multilevel"/>
    <w:tmpl w:val="00000002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296"/>
        </w:tabs>
        <w:ind w:left="1296" w:hanging="216"/>
      </w:pPr>
      <w:rPr>
        <w:rFonts w:ascii="Arial" w:hAnsi="Arial" w:cs="Arial"/>
        <w:b w:val="0"/>
        <w:sz w:val="20"/>
      </w:rPr>
    </w:lvl>
    <w:lvl w:ilvl="2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</w:abstractNum>
  <w:abstractNum w:abstractNumId="3">
    <w:nsid w:val="1C326DAE"/>
    <w:multiLevelType w:val="hybridMultilevel"/>
    <w:tmpl w:val="1DACA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D14E78"/>
    <w:multiLevelType w:val="hybridMultilevel"/>
    <w:tmpl w:val="4086AC5E"/>
    <w:lvl w:ilvl="0" w:tplc="75DE3A5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7227815"/>
    <w:multiLevelType w:val="hybridMultilevel"/>
    <w:tmpl w:val="126E4928"/>
    <w:lvl w:ilvl="0" w:tplc="556ECC32">
      <w:start w:val="1"/>
      <w:numFmt w:val="decimal"/>
      <w:suff w:val="space"/>
      <w:lvlText w:val="%1)"/>
      <w:lvlJc w:val="right"/>
      <w:pPr>
        <w:ind w:left="360" w:hanging="144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2A31DC0"/>
    <w:multiLevelType w:val="hybridMultilevel"/>
    <w:tmpl w:val="0228F35E"/>
    <w:lvl w:ilvl="0" w:tplc="B5949B7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50297EEB"/>
    <w:multiLevelType w:val="hybridMultilevel"/>
    <w:tmpl w:val="F3FE1DC0"/>
    <w:lvl w:ilvl="0" w:tplc="BD3059C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52F6708C"/>
    <w:multiLevelType w:val="hybridMultilevel"/>
    <w:tmpl w:val="9098B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A436064"/>
    <w:multiLevelType w:val="hybridMultilevel"/>
    <w:tmpl w:val="F7425E84"/>
    <w:lvl w:ilvl="0" w:tplc="46E2995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3E1534C"/>
    <w:multiLevelType w:val="hybridMultilevel"/>
    <w:tmpl w:val="4ECE92BC"/>
    <w:lvl w:ilvl="0" w:tplc="0664AE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6FB39F1"/>
    <w:multiLevelType w:val="hybridMultilevel"/>
    <w:tmpl w:val="9238F124"/>
    <w:lvl w:ilvl="0" w:tplc="D6FE4B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E2A6C5C"/>
    <w:multiLevelType w:val="hybridMultilevel"/>
    <w:tmpl w:val="D6D08B7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10"/>
  </w:num>
  <w:num w:numId="5">
    <w:abstractNumId w:val="7"/>
  </w:num>
  <w:num w:numId="6">
    <w:abstractNumId w:val="9"/>
  </w:num>
  <w:num w:numId="7">
    <w:abstractNumId w:val="6"/>
  </w:num>
  <w:num w:numId="8">
    <w:abstractNumId w:val="11"/>
  </w:num>
  <w:num w:numId="9">
    <w:abstractNumId w:val="0"/>
  </w:num>
  <w:num w:numId="10">
    <w:abstractNumId w:val="1"/>
  </w:num>
  <w:num w:numId="11">
    <w:abstractNumId w:val="2"/>
  </w:num>
  <w:num w:numId="12">
    <w:abstractNumId w:val="5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19B"/>
    <w:rsid w:val="000453E9"/>
    <w:rsid w:val="000A1C43"/>
    <w:rsid w:val="00113364"/>
    <w:rsid w:val="001C2453"/>
    <w:rsid w:val="00291607"/>
    <w:rsid w:val="00337BFF"/>
    <w:rsid w:val="003A4511"/>
    <w:rsid w:val="004F01C5"/>
    <w:rsid w:val="004F719B"/>
    <w:rsid w:val="005756F3"/>
    <w:rsid w:val="00587536"/>
    <w:rsid w:val="0061630A"/>
    <w:rsid w:val="00633467"/>
    <w:rsid w:val="00677046"/>
    <w:rsid w:val="007F5D93"/>
    <w:rsid w:val="00881609"/>
    <w:rsid w:val="008D2B08"/>
    <w:rsid w:val="009E724D"/>
    <w:rsid w:val="00BC7EDF"/>
    <w:rsid w:val="00BD1A2D"/>
    <w:rsid w:val="00CD04A4"/>
    <w:rsid w:val="00D06AAE"/>
    <w:rsid w:val="00D728B7"/>
    <w:rsid w:val="00EE0AF9"/>
    <w:rsid w:val="00F93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DC5A110-F825-46BE-850C-80E020A86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719B"/>
    <w:pPr>
      <w:ind w:left="720"/>
      <w:contextualSpacing/>
    </w:pPr>
  </w:style>
  <w:style w:type="paragraph" w:styleId="NormalWeb">
    <w:name w:val="Normal (Web)"/>
    <w:basedOn w:val="Normal"/>
    <w:uiPriority w:val="99"/>
    <w:rsid w:val="00677046"/>
    <w:pPr>
      <w:widowControl w:val="0"/>
      <w:suppressAutoHyphens/>
      <w:spacing w:before="280" w:after="280" w:line="240" w:lineRule="auto"/>
    </w:pPr>
    <w:rPr>
      <w:rFonts w:ascii="Liberation Serif" w:eastAsia="Times New Roman" w:hAnsi="Liberation Serif" w:cs="DejaVu Sans"/>
      <w:kern w:val="1"/>
      <w:sz w:val="24"/>
      <w:szCs w:val="24"/>
      <w:lang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1A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A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PSGTECH</Company>
  <LinksUpToDate>false</LinksUpToDate>
  <CharactersWithSpaces>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2019-11-27T03:56:00Z</dcterms:created>
  <dcterms:modified xsi:type="dcterms:W3CDTF">2019-11-28T09:01:00Z</dcterms:modified>
</cp:coreProperties>
</file>