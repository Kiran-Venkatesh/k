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9B" w:rsidRPr="00677046" w:rsidRDefault="004F719B" w:rsidP="004F719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 w:rsidRPr="00677046">
        <w:rPr>
          <w:rFonts w:ascii="Arial" w:hAnsi="Arial" w:cs="Arial"/>
          <w:b/>
          <w:sz w:val="28"/>
        </w:rPr>
        <w:t>PSG College of Technology</w:t>
      </w:r>
    </w:p>
    <w:p w:rsidR="00EE0AF9" w:rsidRPr="00677046" w:rsidRDefault="004F719B" w:rsidP="004F719B">
      <w:pPr>
        <w:spacing w:after="120" w:line="240" w:lineRule="auto"/>
        <w:jc w:val="center"/>
        <w:rPr>
          <w:rFonts w:ascii="Arial" w:hAnsi="Arial" w:cs="Arial"/>
          <w:sz w:val="26"/>
        </w:rPr>
      </w:pPr>
      <w:r w:rsidRPr="00677046">
        <w:rPr>
          <w:rFonts w:ascii="Arial" w:hAnsi="Arial" w:cs="Arial"/>
          <w:sz w:val="26"/>
        </w:rPr>
        <w:t xml:space="preserve">Department of </w:t>
      </w:r>
      <w:r w:rsidR="00CD04A4" w:rsidRPr="00677046">
        <w:rPr>
          <w:rFonts w:ascii="Arial" w:hAnsi="Arial" w:cs="Arial"/>
          <w:sz w:val="26"/>
        </w:rPr>
        <w:t>Applied Maths &amp; Computational Sciences</w:t>
      </w:r>
    </w:p>
    <w:p w:rsidR="004F719B" w:rsidRPr="00677046" w:rsidRDefault="005756F3" w:rsidP="004F719B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502AF">
        <w:rPr>
          <w:rFonts w:ascii="Arial" w:hAnsi="Arial" w:cs="Arial"/>
          <w:b/>
        </w:rPr>
        <w:t>5</w:t>
      </w:r>
      <w:r w:rsidR="004F719B" w:rsidRPr="00677046">
        <w:rPr>
          <w:rFonts w:ascii="Arial" w:hAnsi="Arial" w:cs="Arial"/>
          <w:b/>
        </w:rPr>
        <w:t>X</w:t>
      </w:r>
      <w:r w:rsidR="00BD1A2D">
        <w:rPr>
          <w:rFonts w:ascii="Arial" w:hAnsi="Arial" w:cs="Arial"/>
          <w:b/>
        </w:rPr>
        <w:t>W</w:t>
      </w:r>
      <w:r w:rsidR="004F719B" w:rsidRPr="00677046">
        <w:rPr>
          <w:rFonts w:ascii="Arial" w:hAnsi="Arial" w:cs="Arial"/>
          <w:b/>
        </w:rPr>
        <w:t>8</w:t>
      </w:r>
      <w:r w:rsidR="00BD1A2D">
        <w:rPr>
          <w:rFonts w:ascii="Arial" w:hAnsi="Arial" w:cs="Arial"/>
          <w:b/>
        </w:rPr>
        <w:t>7</w:t>
      </w:r>
      <w:r w:rsidR="004F719B" w:rsidRPr="00677046">
        <w:rPr>
          <w:rFonts w:ascii="Arial" w:hAnsi="Arial" w:cs="Arial"/>
          <w:b/>
        </w:rPr>
        <w:t xml:space="preserve"> </w:t>
      </w:r>
      <w:r w:rsidR="00BD1A2D">
        <w:rPr>
          <w:rFonts w:ascii="Arial" w:hAnsi="Arial" w:cs="Arial"/>
          <w:b/>
        </w:rPr>
        <w:t>Soft Computing Lab</w:t>
      </w:r>
      <w:r w:rsidR="004F719B" w:rsidRPr="00677046">
        <w:rPr>
          <w:rFonts w:ascii="Arial" w:hAnsi="Arial" w:cs="Arial"/>
          <w:b/>
        </w:rPr>
        <w:t xml:space="preserve"> :</w:t>
      </w:r>
      <w:r w:rsidR="00BD1A2D">
        <w:rPr>
          <w:rFonts w:ascii="Arial" w:hAnsi="Arial" w:cs="Arial"/>
          <w:b/>
        </w:rPr>
        <w:t xml:space="preserve"> Search</w:t>
      </w:r>
      <w:r>
        <w:rPr>
          <w:rFonts w:ascii="Arial" w:hAnsi="Arial" w:cs="Arial"/>
          <w:b/>
        </w:rPr>
        <w:t xml:space="preserve"> Problem Sheet</w:t>
      </w:r>
      <w:r w:rsidR="00537146">
        <w:rPr>
          <w:rFonts w:ascii="Arial" w:hAnsi="Arial" w:cs="Arial"/>
          <w:b/>
        </w:rPr>
        <w:t xml:space="preserve"> 3</w:t>
      </w:r>
    </w:p>
    <w:p w:rsidR="00F22142" w:rsidRPr="00F22142" w:rsidRDefault="00F22142" w:rsidP="00F2214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ascii="Arial" w:hAnsi="Arial" w:cs="Arial"/>
        </w:rPr>
        <w:t xml:space="preserve">Apply Genetic Algorithm to solve for </w:t>
      </w:r>
      <w:proofErr w:type="spellStart"/>
      <w:r>
        <w:rPr>
          <w:rFonts w:ascii="Arial" w:hAnsi="Arial" w:cs="Arial"/>
        </w:rPr>
        <w:t>Rastrigin’s</w:t>
      </w:r>
      <w:proofErr w:type="spellEnd"/>
      <w:r>
        <w:rPr>
          <w:rFonts w:ascii="Arial" w:hAnsi="Arial" w:cs="Arial"/>
        </w:rPr>
        <w:t xml:space="preserve"> function :</w:t>
      </w:r>
    </w:p>
    <w:p w:rsidR="00F22142" w:rsidRDefault="00F22142" w:rsidP="00F22142">
      <w:pPr>
        <w:pStyle w:val="ListParagraph"/>
        <w:rPr>
          <w:rStyle w:val="mathtext"/>
          <w:color w:val="404040"/>
          <w:sz w:val="23"/>
          <w:szCs w:val="23"/>
          <w:shd w:val="clear" w:color="auto" w:fill="FFFFFF"/>
        </w:rPr>
      </w:pPr>
      <w:proofErr w:type="spellStart"/>
      <w:r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Ras</w:t>
      </w:r>
      <w:proofErr w:type="spellEnd"/>
      <w:r>
        <w:rPr>
          <w:rStyle w:val="mathtext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x</w:t>
      </w:r>
      <w:proofErr w:type="gramStart"/>
      <w:r w:rsidR="00897EE9"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,y</w:t>
      </w:r>
      <w:proofErr w:type="spellEnd"/>
      <w:proofErr w:type="gramEnd"/>
      <w:r>
        <w:rPr>
          <w:rStyle w:val="mathtext"/>
          <w:color w:val="404040"/>
          <w:sz w:val="23"/>
          <w:szCs w:val="23"/>
          <w:shd w:val="clear" w:color="auto" w:fill="FFFFFF"/>
        </w:rPr>
        <w:t>)=20+</w:t>
      </w:r>
      <w:r w:rsidR="00897EE9"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x</w:t>
      </w:r>
      <w:r w:rsidR="00897EE9" w:rsidRPr="00897EE9">
        <w:rPr>
          <w:rStyle w:val="mathtext"/>
          <w:i/>
          <w:iCs/>
          <w:color w:val="404040"/>
          <w:sz w:val="23"/>
          <w:szCs w:val="23"/>
          <w:shd w:val="clear" w:color="auto" w:fill="FFFFFF"/>
          <w:vertAlign w:val="superscript"/>
        </w:rPr>
        <w:t>2</w:t>
      </w:r>
      <w:r>
        <w:rPr>
          <w:rStyle w:val="mathtext"/>
          <w:color w:val="404040"/>
          <w:sz w:val="23"/>
          <w:szCs w:val="23"/>
          <w:shd w:val="clear" w:color="auto" w:fill="FFFFFF"/>
        </w:rPr>
        <w:t>+</w:t>
      </w:r>
      <w:r w:rsidR="00897EE9"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y</w:t>
      </w:r>
      <w:r w:rsidR="00897EE9" w:rsidRPr="00897EE9">
        <w:rPr>
          <w:rStyle w:val="mathtext"/>
          <w:i/>
          <w:iCs/>
          <w:color w:val="404040"/>
          <w:sz w:val="23"/>
          <w:szCs w:val="23"/>
          <w:shd w:val="clear" w:color="auto" w:fill="FFFFFF"/>
          <w:vertAlign w:val="superscript"/>
        </w:rPr>
        <w:t>2</w:t>
      </w:r>
      <w:r>
        <w:rPr>
          <w:rStyle w:val="mathtext"/>
          <w:color w:val="404040"/>
          <w:sz w:val="23"/>
          <w:szCs w:val="23"/>
          <w:shd w:val="clear" w:color="auto" w:fill="FFFFFF"/>
        </w:rPr>
        <w:t>−10</w:t>
      </w:r>
      <w:r>
        <w:rPr>
          <w:rStyle w:val="mathtextbox"/>
          <w:color w:val="404040"/>
          <w:sz w:val="23"/>
          <w:szCs w:val="23"/>
          <w:shd w:val="clear" w:color="auto" w:fill="FFFFFF"/>
        </w:rPr>
        <w:t>(</w:t>
      </w:r>
      <w:r>
        <w:rPr>
          <w:rStyle w:val="mathtext"/>
          <w:color w:val="404040"/>
          <w:sz w:val="23"/>
          <w:szCs w:val="23"/>
          <w:shd w:val="clear" w:color="auto" w:fill="FFFFFF"/>
        </w:rPr>
        <w:t>cos2</w:t>
      </w:r>
      <w:r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πx</w:t>
      </w:r>
      <w:r>
        <w:rPr>
          <w:rStyle w:val="mathtext"/>
          <w:color w:val="404040"/>
          <w:sz w:val="23"/>
          <w:szCs w:val="23"/>
          <w:shd w:val="clear" w:color="auto" w:fill="FFFFFF"/>
        </w:rPr>
        <w:t>+cos2</w:t>
      </w:r>
      <w:r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π</w:t>
      </w:r>
      <w:r w:rsidR="00897EE9">
        <w:rPr>
          <w:rStyle w:val="mathtext"/>
          <w:i/>
          <w:iCs/>
          <w:color w:val="404040"/>
          <w:sz w:val="23"/>
          <w:szCs w:val="23"/>
          <w:shd w:val="clear" w:color="auto" w:fill="FFFFFF"/>
        </w:rPr>
        <w:t>y</w:t>
      </w:r>
      <w:r>
        <w:rPr>
          <w:rStyle w:val="mathtextbox"/>
          <w:color w:val="404040"/>
          <w:sz w:val="23"/>
          <w:szCs w:val="23"/>
          <w:shd w:val="clear" w:color="auto" w:fill="FFFFFF"/>
        </w:rPr>
        <w:t>)</w:t>
      </w:r>
      <w:bookmarkStart w:id="0" w:name="_GoBack"/>
      <w:bookmarkEnd w:id="0"/>
    </w:p>
    <w:p w:rsidR="00F22142" w:rsidRDefault="00F22142" w:rsidP="00F22142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4924425" cy="2352675"/>
            <wp:effectExtent l="0" t="0" r="9525" b="9525"/>
            <wp:docPr id="49" name="Picture 49" descr="https://in.mathworks.com/help/gads/rastrigins_with_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.mathworks.com/help/gads/rastrigins_with_lin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42" w:rsidRPr="00F22142" w:rsidRDefault="00F22142" w:rsidP="00F2214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</w:rPr>
      </w:pPr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As the plot shows, </w:t>
      </w:r>
      <w:proofErr w:type="spellStart"/>
      <w:r w:rsidRPr="00F22142">
        <w:rPr>
          <w:rFonts w:ascii="Arial" w:eastAsia="Times New Roman" w:hAnsi="Arial" w:cs="Arial"/>
          <w:color w:val="404040"/>
          <w:sz w:val="20"/>
          <w:szCs w:val="20"/>
        </w:rPr>
        <w:t>Rastrigin's</w:t>
      </w:r>
      <w:proofErr w:type="spellEnd"/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 function has many local minima—the “valleys” in the plot. However, the function has just one global minimum, which occurs at the point [0 0] in the </w:t>
      </w:r>
      <w:r w:rsidRPr="00F22142">
        <w:rPr>
          <w:rFonts w:ascii="Arial" w:eastAsia="Times New Roman" w:hAnsi="Arial" w:cs="Arial"/>
          <w:i/>
          <w:iCs/>
          <w:color w:val="404040"/>
          <w:sz w:val="20"/>
          <w:szCs w:val="20"/>
        </w:rPr>
        <w:t>x-</w:t>
      </w:r>
      <w:proofErr w:type="spellStart"/>
      <w:r w:rsidRPr="00F22142">
        <w:rPr>
          <w:rFonts w:ascii="Arial" w:eastAsia="Times New Roman" w:hAnsi="Arial" w:cs="Arial"/>
          <w:i/>
          <w:iCs/>
          <w:color w:val="404040"/>
          <w:sz w:val="20"/>
          <w:szCs w:val="20"/>
        </w:rPr>
        <w:t>y</w:t>
      </w:r>
      <w:r w:rsidRPr="00F22142">
        <w:rPr>
          <w:rFonts w:ascii="Arial" w:eastAsia="Times New Roman" w:hAnsi="Arial" w:cs="Arial"/>
          <w:color w:val="404040"/>
          <w:sz w:val="20"/>
          <w:szCs w:val="20"/>
        </w:rPr>
        <w:t>plane</w:t>
      </w:r>
      <w:proofErr w:type="spellEnd"/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, as indicated by the vertical line in the plot, where the value of the function is 0. At any local minimum other than [0 0], the value of </w:t>
      </w:r>
      <w:proofErr w:type="spellStart"/>
      <w:r w:rsidRPr="00F22142">
        <w:rPr>
          <w:rFonts w:ascii="Arial" w:eastAsia="Times New Roman" w:hAnsi="Arial" w:cs="Arial"/>
          <w:color w:val="404040"/>
          <w:sz w:val="20"/>
          <w:szCs w:val="20"/>
        </w:rPr>
        <w:t>Rastrigin's</w:t>
      </w:r>
      <w:proofErr w:type="spellEnd"/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 function is greater than 0. The farther the local minimum is from the origin, the larger the value of the function is at that point.</w:t>
      </w:r>
    </w:p>
    <w:p w:rsidR="00F22142" w:rsidRPr="00F22142" w:rsidRDefault="00F22142" w:rsidP="00F221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F22142">
        <w:rPr>
          <w:rFonts w:ascii="Arial" w:eastAsia="Times New Roman" w:hAnsi="Arial" w:cs="Arial"/>
          <w:color w:val="404040"/>
          <w:sz w:val="20"/>
          <w:szCs w:val="20"/>
        </w:rPr>
        <w:t>Rastrigin's</w:t>
      </w:r>
      <w:proofErr w:type="spellEnd"/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 function is often used to test the genetic algorithm, because its many local minima make it difficult for standard, gradient-based methods to find the global minimum.</w:t>
      </w:r>
    </w:p>
    <w:p w:rsidR="00F22142" w:rsidRPr="00F22142" w:rsidRDefault="00F22142" w:rsidP="00F221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The following contour plot of </w:t>
      </w:r>
      <w:proofErr w:type="spellStart"/>
      <w:r w:rsidRPr="00F22142">
        <w:rPr>
          <w:rFonts w:ascii="Arial" w:eastAsia="Times New Roman" w:hAnsi="Arial" w:cs="Arial"/>
          <w:color w:val="404040"/>
          <w:sz w:val="20"/>
          <w:szCs w:val="20"/>
        </w:rPr>
        <w:t>Rastrigin's</w:t>
      </w:r>
      <w:proofErr w:type="spellEnd"/>
      <w:r w:rsidRPr="00F22142">
        <w:rPr>
          <w:rFonts w:ascii="Arial" w:eastAsia="Times New Roman" w:hAnsi="Arial" w:cs="Arial"/>
          <w:color w:val="404040"/>
          <w:sz w:val="20"/>
          <w:szCs w:val="20"/>
        </w:rPr>
        <w:t xml:space="preserve"> function shows the alternating maxima and minima.</w:t>
      </w:r>
    </w:p>
    <w:p w:rsidR="00BD1A2D" w:rsidRDefault="00F22142" w:rsidP="00F22142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5419725" cy="3162300"/>
            <wp:effectExtent l="0" t="0" r="9525" b="0"/>
            <wp:docPr id="50" name="Picture 50" descr="https://in.mathworks.com/help/gads/ras_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.mathworks.com/help/gads/ras_cont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A2D">
        <w:rPr>
          <w:rFonts w:eastAsia="Times New Roman"/>
        </w:rPr>
        <w:tab/>
      </w:r>
    </w:p>
    <w:p w:rsidR="00BD1A2D" w:rsidRDefault="00BD1A2D" w:rsidP="00BD1A2D">
      <w:pPr>
        <w:pStyle w:val="ListParagraph"/>
        <w:rPr>
          <w:rFonts w:eastAsia="Times New Roman"/>
        </w:rPr>
      </w:pPr>
    </w:p>
    <w:p w:rsidR="00BD1A2D" w:rsidRDefault="00BD1A2D" w:rsidP="00BD1A2D">
      <w:pPr>
        <w:pStyle w:val="ListParagraph"/>
        <w:rPr>
          <w:rFonts w:eastAsia="Times New Roman"/>
        </w:rPr>
      </w:pPr>
    </w:p>
    <w:p w:rsidR="00BD1A2D" w:rsidRDefault="00BD1A2D" w:rsidP="00BD1A2D">
      <w:pPr>
        <w:pStyle w:val="ListParagraph"/>
        <w:rPr>
          <w:rFonts w:eastAsia="Times New Roman"/>
        </w:rPr>
      </w:pPr>
    </w:p>
    <w:p w:rsidR="00BD1A2D" w:rsidRDefault="00BD1A2D" w:rsidP="00BD1A2D">
      <w:pPr>
        <w:pStyle w:val="ListParagraph"/>
        <w:rPr>
          <w:rFonts w:eastAsia="Times New Roman"/>
        </w:rPr>
      </w:pPr>
    </w:p>
    <w:p w:rsidR="00B07957" w:rsidRDefault="004F719B" w:rsidP="00F221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7046">
        <w:rPr>
          <w:rFonts w:ascii="Arial" w:hAnsi="Arial" w:cs="Arial"/>
        </w:rPr>
        <w:t>A</w:t>
      </w:r>
      <w:r w:rsidR="00BD1A2D">
        <w:rPr>
          <w:rFonts w:ascii="Arial" w:hAnsi="Arial" w:cs="Arial"/>
        </w:rPr>
        <w:t xml:space="preserve">pply </w:t>
      </w:r>
      <w:r w:rsidR="00F22142">
        <w:rPr>
          <w:rFonts w:ascii="Arial" w:hAnsi="Arial" w:cs="Arial"/>
        </w:rPr>
        <w:t xml:space="preserve">Particle Swarm Optimization to </w:t>
      </w:r>
      <w:proofErr w:type="gramStart"/>
      <w:r w:rsidR="00F22142">
        <w:rPr>
          <w:rFonts w:ascii="Arial" w:hAnsi="Arial" w:cs="Arial"/>
        </w:rPr>
        <w:t>solve :</w:t>
      </w:r>
      <w:proofErr w:type="gramEnd"/>
      <w:r w:rsidR="00F22142">
        <w:rPr>
          <w:rFonts w:ascii="Arial" w:hAnsi="Arial" w:cs="Arial"/>
        </w:rPr>
        <w:t xml:space="preserve"> Find 10 operands to add </w:t>
      </w:r>
      <w:proofErr w:type="spellStart"/>
      <w:r w:rsidR="00F22142">
        <w:rPr>
          <w:rFonts w:ascii="Arial" w:hAnsi="Arial" w:cs="Arial"/>
        </w:rPr>
        <w:t>upto</w:t>
      </w:r>
      <w:proofErr w:type="spellEnd"/>
      <w:r w:rsidR="00F22142">
        <w:rPr>
          <w:rFonts w:ascii="Arial" w:hAnsi="Arial" w:cs="Arial"/>
        </w:rPr>
        <w:t xml:space="preserve"> 50 with 20 particles.</w:t>
      </w:r>
    </w:p>
    <w:p w:rsidR="00B07957" w:rsidRDefault="00B07957" w:rsidP="00B0795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results could be like 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5 + -3 + 18 + 12 + 9 + 15 + 16 + 27 + -17 + -1 = 81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11 + 29 + -5 + 15 + -11 + 15 + -9 + 12 + -1 + 6 = 62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-10 + -2 + 5 + 12 + 14 + 21 + -23 + 10 + 5 + -5 = 27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23 + -10 + -3 + 12 + -9 + 1 + 7 + 8 + -42 + -15 = -28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23 + 1 + -9 + 12 + -12 + 23 + -9 + 12 + -1 + 10 = 50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22 + 19 + 36 + 8 + -18 + 3 + 36 + -17 + -1 + 0 = 88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-10 + -3 + 7 + 12 + 15 + 11 + 24 + -7 + 15 + -18 = 46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0 + -16 + -9 + -3 + 9 + 15 + 15 + 22 + 5 + 10 = 48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-10 + 25 + 30 + 12 + -18 + -3 + -9 + -7 + -1 + 10 = 29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0 + 2 + -9 + 12 + -1 + 6 + 26 + 7 + -36 + -17 = -10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-9 + -11 + -4 + 12 + -10 + 15 + -30 + 17 + 14 + -20 = -26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18 + -5 + 21 + -22 + -1 + 5 + 26 + 17 + 23 + -21 = 61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-20 + -17 + -10 + -8 + -1 + 6 + 13 + 14 + 21 + -8 = -10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23 + 1 + -1 + -18 + 7 + 13 + 9 + 18 + 25 + -6 = 71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23 + 25 + -9 + 12 + 26 + -19 + -9 + -7 + -1 + 10 = 51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-13 + 25 + 1 + 7 + 26 + -19 + -9 + 7 + -35 + -16 = -26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-11 + -4 + 21 + 3 + 9 + 20 + 36 + 9 + -15 + -5 = 63</w:t>
      </w:r>
    </w:p>
    <w:p w:rsidR="00B07957" w:rsidRPr="00B07957" w:rsidRDefault="00B07957" w:rsidP="00B0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20 + 2 + -14 + 3 + 18 + 21 + -9 + 25 + -1 + 10 = 75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0 + -12 + -9 + 12 + -7 + 4 + 7 + 14 + -1 + 10 = 18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4 + 6 + 34 + -20 + 8 + 23 + -9 + -25 + -18 + 10 = 13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epoch</w:t>
      </w:r>
      <w:proofErr w:type="gramEnd"/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number: 103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Particle 4 has achieved target.</w:t>
      </w:r>
    </w:p>
    <w:p w:rsidR="00B07957" w:rsidRPr="00B07957" w:rsidRDefault="00B07957" w:rsidP="00B079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957">
        <w:rPr>
          <w:rFonts w:ascii="Courier New" w:eastAsia="Times New Roman" w:hAnsi="Courier New" w:cs="Courier New"/>
          <w:color w:val="000000"/>
          <w:sz w:val="20"/>
          <w:szCs w:val="20"/>
        </w:rPr>
        <w:t>23 + 1 + -9 + 12 + -12 + 23 + -9 + 12 + -1 + 10 = 50</w:t>
      </w:r>
    </w:p>
    <w:p w:rsidR="00BD1A2D" w:rsidRPr="00677046" w:rsidRDefault="00F22142" w:rsidP="00B07957">
      <w:pPr>
        <w:pStyle w:val="ListParagraph"/>
        <w:rPr>
          <w:rFonts w:ascii="Arial" w:hAnsi="Arial" w:cs="Arial"/>
        </w:rPr>
      </w:pPr>
      <w:r w:rsidRPr="00677046">
        <w:rPr>
          <w:rFonts w:ascii="Arial" w:hAnsi="Arial" w:cs="Arial"/>
        </w:rPr>
        <w:t xml:space="preserve"> </w:t>
      </w:r>
    </w:p>
    <w:p w:rsidR="004F719B" w:rsidRPr="00677046" w:rsidRDefault="004F719B" w:rsidP="004F719B">
      <w:pPr>
        <w:pStyle w:val="ListParagraph"/>
        <w:ind w:left="1080"/>
        <w:rPr>
          <w:rFonts w:ascii="Arial" w:hAnsi="Arial" w:cs="Arial"/>
          <w:sz w:val="8"/>
        </w:rPr>
      </w:pPr>
    </w:p>
    <w:p w:rsidR="00677046" w:rsidRDefault="0061630A" w:rsidP="00D728B7">
      <w:pPr>
        <w:spacing w:after="120" w:line="240" w:lineRule="auto"/>
        <w:jc w:val="center"/>
        <w:rPr>
          <w:rFonts w:ascii="Arial" w:hAnsi="Arial" w:cs="Arial"/>
          <w:b/>
        </w:rPr>
      </w:pPr>
      <w:r w:rsidRPr="00677046">
        <w:rPr>
          <w:rFonts w:ascii="Arial" w:hAnsi="Arial" w:cs="Arial"/>
          <w:b/>
        </w:rPr>
        <w:t>/ END /</w:t>
      </w:r>
    </w:p>
    <w:sectPr w:rsidR="00677046" w:rsidSect="00616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charset w:val="8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16"/>
      </w:pPr>
      <w:rPr>
        <w:rFonts w:ascii="Arial" w:hAnsi="Arial" w:cs="Arial"/>
        <w:b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1C326DAE"/>
    <w:multiLevelType w:val="hybridMultilevel"/>
    <w:tmpl w:val="1DACA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E78"/>
    <w:multiLevelType w:val="hybridMultilevel"/>
    <w:tmpl w:val="4086AC5E"/>
    <w:lvl w:ilvl="0" w:tplc="75DE3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227815"/>
    <w:multiLevelType w:val="hybridMultilevel"/>
    <w:tmpl w:val="126E4928"/>
    <w:lvl w:ilvl="0" w:tplc="556ECC32">
      <w:start w:val="1"/>
      <w:numFmt w:val="decimal"/>
      <w:suff w:val="space"/>
      <w:lvlText w:val="%1)"/>
      <w:lvlJc w:val="right"/>
      <w:pPr>
        <w:ind w:left="360" w:hanging="1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31DC0"/>
    <w:multiLevelType w:val="hybridMultilevel"/>
    <w:tmpl w:val="0228F35E"/>
    <w:lvl w:ilvl="0" w:tplc="B5949B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297EEB"/>
    <w:multiLevelType w:val="hybridMultilevel"/>
    <w:tmpl w:val="F3FE1DC0"/>
    <w:lvl w:ilvl="0" w:tplc="BD3059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F6708C"/>
    <w:multiLevelType w:val="hybridMultilevel"/>
    <w:tmpl w:val="9098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36064"/>
    <w:multiLevelType w:val="hybridMultilevel"/>
    <w:tmpl w:val="F7425E84"/>
    <w:lvl w:ilvl="0" w:tplc="46E299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E1534C"/>
    <w:multiLevelType w:val="hybridMultilevel"/>
    <w:tmpl w:val="4ECE92BC"/>
    <w:lvl w:ilvl="0" w:tplc="0664AE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B39F1"/>
    <w:multiLevelType w:val="hybridMultilevel"/>
    <w:tmpl w:val="9238F124"/>
    <w:lvl w:ilvl="0" w:tplc="D6FE4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A6C5C"/>
    <w:multiLevelType w:val="hybridMultilevel"/>
    <w:tmpl w:val="D6D08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9B"/>
    <w:rsid w:val="000A1C43"/>
    <w:rsid w:val="00113364"/>
    <w:rsid w:val="001C2453"/>
    <w:rsid w:val="0022161F"/>
    <w:rsid w:val="002502AF"/>
    <w:rsid w:val="00291607"/>
    <w:rsid w:val="00337BFF"/>
    <w:rsid w:val="004F719B"/>
    <w:rsid w:val="00537146"/>
    <w:rsid w:val="005756F3"/>
    <w:rsid w:val="00587536"/>
    <w:rsid w:val="006115BD"/>
    <w:rsid w:val="0061630A"/>
    <w:rsid w:val="00677046"/>
    <w:rsid w:val="007F5D93"/>
    <w:rsid w:val="008426DF"/>
    <w:rsid w:val="00897EE9"/>
    <w:rsid w:val="008D2B08"/>
    <w:rsid w:val="009E724D"/>
    <w:rsid w:val="00AE2538"/>
    <w:rsid w:val="00B07957"/>
    <w:rsid w:val="00BC7EDF"/>
    <w:rsid w:val="00BD1A2D"/>
    <w:rsid w:val="00CD04A4"/>
    <w:rsid w:val="00D06AAE"/>
    <w:rsid w:val="00D33AC3"/>
    <w:rsid w:val="00D728B7"/>
    <w:rsid w:val="00EE0AF9"/>
    <w:rsid w:val="00F22142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C2DAF-337A-459B-A4E8-0D91C36A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9B"/>
    <w:pPr>
      <w:ind w:left="720"/>
      <w:contextualSpacing/>
    </w:pPr>
  </w:style>
  <w:style w:type="paragraph" w:styleId="NormalWeb">
    <w:name w:val="Normal (Web)"/>
    <w:basedOn w:val="Normal"/>
    <w:uiPriority w:val="99"/>
    <w:rsid w:val="00677046"/>
    <w:pPr>
      <w:widowControl w:val="0"/>
      <w:suppressAutoHyphens/>
      <w:spacing w:before="280" w:after="280" w:line="240" w:lineRule="auto"/>
    </w:pPr>
    <w:rPr>
      <w:rFonts w:ascii="Liberation Serif" w:eastAsia="Times New Roman" w:hAnsi="Liberation Serif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2D"/>
    <w:rPr>
      <w:rFonts w:ascii="Tahoma" w:hAnsi="Tahoma" w:cs="Tahoma"/>
      <w:sz w:val="16"/>
      <w:szCs w:val="16"/>
    </w:rPr>
  </w:style>
  <w:style w:type="character" w:customStyle="1" w:styleId="mathtext">
    <w:name w:val="mathtext"/>
    <w:basedOn w:val="DefaultParagraphFont"/>
    <w:rsid w:val="00F22142"/>
  </w:style>
  <w:style w:type="character" w:customStyle="1" w:styleId="mathtextbox">
    <w:name w:val="mathtextbox"/>
    <w:basedOn w:val="DefaultParagraphFont"/>
    <w:rsid w:val="00F22142"/>
  </w:style>
  <w:style w:type="character" w:styleId="Emphasis">
    <w:name w:val="Emphasis"/>
    <w:basedOn w:val="DefaultParagraphFont"/>
    <w:uiPriority w:val="20"/>
    <w:qFormat/>
    <w:rsid w:val="00F221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C1631</cp:lastModifiedBy>
  <cp:revision>3</cp:revision>
  <dcterms:created xsi:type="dcterms:W3CDTF">2020-01-29T00:23:00Z</dcterms:created>
  <dcterms:modified xsi:type="dcterms:W3CDTF">2020-01-29T01:12:00Z</dcterms:modified>
</cp:coreProperties>
</file>